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FC411" w14:textId="77777777" w:rsidR="00DD659D" w:rsidRDefault="00FD0C0B">
      <w:pPr>
        <w:pBdr>
          <w:bottom w:val="single" w:sz="6" w:space="0" w:color="FFFFFF"/>
        </w:pBdr>
        <w:spacing w:line="220" w:lineRule="atLeast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Kaung Nyi Naing</w:t>
      </w:r>
    </w:p>
    <w:p w14:paraId="75DFC412" w14:textId="77777777" w:rsidR="00DD659D" w:rsidRDefault="00FD0C0B">
      <w:pPr>
        <w:pBdr>
          <w:bottom w:val="single" w:sz="6" w:space="0" w:color="FFFFFF"/>
        </w:pBdr>
        <w:spacing w:line="220" w:lineRule="atLeast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Orange, California 92865</w:t>
      </w:r>
    </w:p>
    <w:p w14:paraId="75DFC413" w14:textId="77777777" w:rsidR="00DD659D" w:rsidRDefault="00FD0C0B">
      <w:pPr>
        <w:pBdr>
          <w:bottom w:val="single" w:sz="6" w:space="0" w:color="FFFFFF"/>
        </w:pBdr>
        <w:spacing w:line="220" w:lineRule="atLeast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(657) 282</w:t>
      </w:r>
      <w:r>
        <w:rPr>
          <w:rFonts w:ascii="Calibri" w:eastAsia="Calibri" w:hAnsi="Calibri" w:cs="Calibri"/>
          <w:sz w:val="22"/>
          <w:szCs w:val="22"/>
        </w:rPr>
        <w:noBreakHyphen/>
        <w:t>8939</w:t>
      </w:r>
    </w:p>
    <w:p w14:paraId="75DFC414" w14:textId="77777777" w:rsidR="00DD659D" w:rsidRDefault="00FD0C0B">
      <w:pPr>
        <w:pBdr>
          <w:bottom w:val="single" w:sz="6" w:space="0" w:color="FFFFFF"/>
        </w:pBdr>
        <w:spacing w:line="220" w:lineRule="atLeast"/>
        <w:jc w:val="center"/>
        <w:rPr>
          <w:rFonts w:ascii="Calibri" w:eastAsia="Calibri" w:hAnsi="Calibri" w:cs="Calibri"/>
          <w:sz w:val="22"/>
          <w:szCs w:val="22"/>
        </w:rPr>
      </w:pPr>
      <w:hyperlink r:id="rId5" w:history="1">
        <w:r>
          <w:rPr>
            <w:rFonts w:ascii="Calibri" w:eastAsia="Calibri" w:hAnsi="Calibri" w:cs="Calibri"/>
            <w:color w:val="000000"/>
            <w:sz w:val="22"/>
            <w:szCs w:val="22"/>
          </w:rPr>
          <w:t>kaungnyin@cpp.edu</w:t>
        </w:r>
      </w:hyperlink>
    </w:p>
    <w:p w14:paraId="75DFC418" w14:textId="77777777" w:rsidR="00DD659D" w:rsidRDefault="00FD0C0B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 </w:t>
      </w:r>
    </w:p>
    <w:p w14:paraId="75DFC419" w14:textId="77777777" w:rsidR="00DD659D" w:rsidRDefault="00FD0C0B">
      <w:pPr>
        <w:pBdr>
          <w:bottom w:val="single" w:sz="6" w:space="0" w:color="FFFFFF"/>
        </w:pBdr>
        <w:spacing w:line="220" w:lineRule="atLeast"/>
        <w:rPr>
          <w:rFonts w:ascii="Calibri" w:eastAsia="Calibri" w:hAnsi="Calibri" w:cs="Calibri"/>
          <w:b/>
          <w:bCs/>
          <w:caps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>education</w:t>
      </w:r>
    </w:p>
    <w:p w14:paraId="75DFC41A" w14:textId="77777777" w:rsidR="00DD659D" w:rsidRDefault="00FD0C0B">
      <w:pPr>
        <w:pBdr>
          <w:bottom w:val="single" w:sz="6" w:space="0" w:color="FFFFFF"/>
        </w:pBd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4fw4undefined"/>
          <w:rFonts w:ascii="Calibri" w:eastAsia="Calibri" w:hAnsi="Calibri" w:cs="Calibri"/>
          <w:sz w:val="22"/>
          <w:szCs w:val="22"/>
        </w:rPr>
        <w:t>Pomona CA, Bachelor of Science, Computer Engineering Major, GPA 3.98</w:t>
      </w:r>
      <w:r>
        <w:rPr>
          <w:rStyle w:val="fs14fw4undefinedtdn"/>
          <w:rFonts w:ascii="Calibri" w:eastAsia="Calibri" w:hAnsi="Calibri" w:cs="Calibri"/>
          <w:sz w:val="22"/>
          <w:szCs w:val="22"/>
        </w:rPr>
        <w:t>,</w:t>
      </w:r>
      <w:r>
        <w:rPr>
          <w:rStyle w:val="fs14fw4text-leftundefinedtdn"/>
          <w:rFonts w:ascii="Calibri" w:eastAsia="Calibri" w:hAnsi="Calibri" w:cs="Calibri"/>
          <w:sz w:val="22"/>
          <w:szCs w:val="22"/>
        </w:rPr>
        <w:t xml:space="preserve"> </w:t>
      </w:r>
      <w:r>
        <w:rPr>
          <w:rStyle w:val="fs14fw4text-leftundefined"/>
          <w:rFonts w:ascii="Calibri" w:eastAsia="Calibri" w:hAnsi="Calibri" w:cs="Calibri"/>
          <w:sz w:val="22"/>
          <w:szCs w:val="22"/>
        </w:rPr>
        <w:t>2026</w:t>
      </w:r>
    </w:p>
    <w:p w14:paraId="75DFC41B" w14:textId="77777777" w:rsidR="00DD659D" w:rsidRDefault="00FD0C0B">
      <w:pPr>
        <w:pBdr>
          <w:bottom w:val="single" w:sz="6" w:space="0" w:color="FFFFFF"/>
        </w:pBd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4fw4undefined"/>
          <w:rFonts w:ascii="Calibri" w:eastAsia="Calibri" w:hAnsi="Calibri" w:cs="Calibri"/>
          <w:sz w:val="22"/>
          <w:szCs w:val="22"/>
        </w:rPr>
        <w:t>California State Polytechnic University</w:t>
      </w:r>
      <w:r>
        <w:rPr>
          <w:rStyle w:val="fs14fw4undefinedtdn"/>
          <w:rFonts w:ascii="Calibri" w:eastAsia="Calibri" w:hAnsi="Calibri" w:cs="Calibri"/>
          <w:sz w:val="22"/>
          <w:szCs w:val="22"/>
        </w:rPr>
        <w:t xml:space="preserve">, </w:t>
      </w:r>
      <w:r>
        <w:rPr>
          <w:rStyle w:val="fs14fw4undefined"/>
          <w:rFonts w:ascii="Calibri" w:eastAsia="Calibri" w:hAnsi="Calibri" w:cs="Calibri"/>
          <w:sz w:val="22"/>
          <w:szCs w:val="22"/>
        </w:rPr>
        <w:t>Pomona</w:t>
      </w:r>
      <w:r>
        <w:rPr>
          <w:rStyle w:val="fs14fw4undefinedtdn"/>
          <w:rFonts w:ascii="Calibri" w:eastAsia="Calibri" w:hAnsi="Calibri" w:cs="Calibri"/>
          <w:sz w:val="22"/>
          <w:szCs w:val="22"/>
        </w:rPr>
        <w:t xml:space="preserve">– </w:t>
      </w:r>
      <w:r>
        <w:rPr>
          <w:rStyle w:val="fs14fw4undefined"/>
          <w:rFonts w:ascii="Calibri" w:eastAsia="Calibri" w:hAnsi="Calibri" w:cs="Calibri"/>
          <w:sz w:val="22"/>
          <w:szCs w:val="22"/>
        </w:rPr>
        <w:t>3.98</w:t>
      </w:r>
    </w:p>
    <w:p w14:paraId="75DFC41C" w14:textId="77777777" w:rsidR="00DD659D" w:rsidRDefault="00FD0C0B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 </w:t>
      </w:r>
    </w:p>
    <w:p w14:paraId="75DFC41D" w14:textId="77777777" w:rsidR="00DD659D" w:rsidRDefault="00FD0C0B">
      <w:pPr>
        <w:spacing w:line="220" w:lineRule="atLeast"/>
        <w:rPr>
          <w:rFonts w:ascii="Calibri" w:eastAsia="Calibri" w:hAnsi="Calibri" w:cs="Calibri"/>
          <w:b/>
          <w:bCs/>
          <w:caps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>technical skills and programming languages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595"/>
        <w:gridCol w:w="3596"/>
        <w:gridCol w:w="3596"/>
      </w:tblGrid>
      <w:tr w:rsidR="00DD659D" w14:paraId="75DFC425" w14:textId="77777777" w:rsidTr="005535F6">
        <w:tc>
          <w:tcPr>
            <w:tcW w:w="166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22" w14:textId="77777777" w:rsidR="00DD659D" w:rsidRDefault="00FD0C0B">
            <w:pPr>
              <w:numPr>
                <w:ilvl w:val="0"/>
                <w:numId w:val="2"/>
              </w:numPr>
              <w:spacing w:line="220" w:lineRule="atLeast"/>
              <w:ind w:left="435" w:hanging="39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Python, C, C++, C#, Assembly</w:t>
            </w:r>
          </w:p>
        </w:tc>
        <w:tc>
          <w:tcPr>
            <w:tcW w:w="1667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23" w14:textId="77777777" w:rsidR="00DD659D" w:rsidRDefault="00FD0C0B">
            <w:pPr>
              <w:numPr>
                <w:ilvl w:val="0"/>
                <w:numId w:val="3"/>
              </w:numPr>
              <w:spacing w:line="220" w:lineRule="atLeast"/>
              <w:ind w:left="435" w:hanging="39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 Windows PowerShell, Linux Bash, </w:t>
            </w:r>
          </w:p>
        </w:tc>
        <w:tc>
          <w:tcPr>
            <w:tcW w:w="1667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24" w14:textId="77777777" w:rsidR="00DD659D" w:rsidRDefault="00FD0C0B">
            <w:pPr>
              <w:numPr>
                <w:ilvl w:val="0"/>
                <w:numId w:val="4"/>
              </w:numPr>
              <w:spacing w:line="220" w:lineRule="atLeast"/>
              <w:ind w:left="435" w:hanging="39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Multimeter, Oscilloscope</w:t>
            </w:r>
          </w:p>
        </w:tc>
      </w:tr>
      <w:tr w:rsidR="00DD659D" w14:paraId="75DFC429" w14:textId="77777777" w:rsidTr="005535F6">
        <w:tc>
          <w:tcPr>
            <w:tcW w:w="1666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26" w14:textId="77777777" w:rsidR="00DD659D" w:rsidRDefault="00FD0C0B">
            <w:pPr>
              <w:numPr>
                <w:ilvl w:val="0"/>
                <w:numId w:val="5"/>
              </w:numPr>
              <w:spacing w:line="220" w:lineRule="atLeast"/>
              <w:ind w:left="435" w:hanging="39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NI Multisim, OrCAD PSpice</w:t>
            </w:r>
          </w:p>
        </w:tc>
        <w:tc>
          <w:tcPr>
            <w:tcW w:w="1667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27" w14:textId="77777777" w:rsidR="00DD659D" w:rsidRDefault="00FD0C0B">
            <w:pPr>
              <w:numPr>
                <w:ilvl w:val="0"/>
                <w:numId w:val="6"/>
              </w:numPr>
              <w:spacing w:line="220" w:lineRule="atLeast"/>
              <w:ind w:left="435" w:hanging="39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MATLAB, Altium PCB Designer</w:t>
            </w:r>
          </w:p>
        </w:tc>
        <w:tc>
          <w:tcPr>
            <w:tcW w:w="1667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28" w14:textId="77777777" w:rsidR="00DD659D" w:rsidRDefault="00FD0C0B">
            <w:pPr>
              <w:numPr>
                <w:ilvl w:val="0"/>
                <w:numId w:val="7"/>
              </w:numPr>
              <w:spacing w:line="220" w:lineRule="atLeast"/>
              <w:ind w:left="435" w:hanging="39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74LS Series Logic Design</w:t>
            </w:r>
          </w:p>
        </w:tc>
      </w:tr>
      <w:tr w:rsidR="00DD659D" w14:paraId="75DFC42D" w14:textId="77777777" w:rsidTr="005535F6">
        <w:tc>
          <w:tcPr>
            <w:tcW w:w="1666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2A" w14:textId="77777777" w:rsidR="00DD659D" w:rsidRDefault="00FD0C0B">
            <w:pPr>
              <w:numPr>
                <w:ilvl w:val="0"/>
                <w:numId w:val="8"/>
              </w:numPr>
              <w:spacing w:line="220" w:lineRule="atLeast"/>
              <w:ind w:left="435" w:hanging="39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Arduino Microcontrollers</w:t>
            </w:r>
          </w:p>
        </w:tc>
        <w:tc>
          <w:tcPr>
            <w:tcW w:w="1667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2B" w14:textId="77777777" w:rsidR="00DD659D" w:rsidRDefault="00FD0C0B">
            <w:pPr>
              <w:numPr>
                <w:ilvl w:val="0"/>
                <w:numId w:val="9"/>
              </w:numPr>
              <w:spacing w:line="220" w:lineRule="atLeast"/>
              <w:ind w:left="435" w:hanging="39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Artix-7 FPGA</w:t>
            </w:r>
          </w:p>
        </w:tc>
        <w:tc>
          <w:tcPr>
            <w:tcW w:w="1667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2C" w14:textId="77777777" w:rsidR="00DD659D" w:rsidRDefault="00FD0C0B">
            <w:pPr>
              <w:numPr>
                <w:ilvl w:val="0"/>
                <w:numId w:val="10"/>
              </w:numPr>
              <w:spacing w:line="220" w:lineRule="atLeast"/>
              <w:ind w:left="435" w:hanging="39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PIC18F Microcontrollers</w:t>
            </w:r>
          </w:p>
        </w:tc>
      </w:tr>
    </w:tbl>
    <w:p w14:paraId="75DFC42E" w14:textId="77777777" w:rsidR="00DD659D" w:rsidRDefault="00FD0C0B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 </w:t>
      </w:r>
    </w:p>
    <w:p w14:paraId="75DFC42F" w14:textId="77777777" w:rsidR="00DD659D" w:rsidRDefault="00FD0C0B">
      <w:pPr>
        <w:spacing w:line="220" w:lineRule="atLeast"/>
        <w:rPr>
          <w:rFonts w:ascii="Calibri" w:eastAsia="Calibri" w:hAnsi="Calibri" w:cs="Calibri"/>
          <w:b/>
          <w:bCs/>
          <w:caps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>academic projects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012"/>
        <w:gridCol w:w="3775"/>
      </w:tblGrid>
      <w:tr w:rsidR="00DD659D" w14:paraId="75DFC432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30" w14:textId="77777777" w:rsidR="00DD659D" w:rsidRDefault="00DD659D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31" w14:textId="77777777" w:rsidR="00DD659D" w:rsidRDefault="00DD659D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D659D" w14:paraId="75DFC435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33" w14:textId="77777777" w:rsidR="00DD659D" w:rsidRDefault="00FD0C0B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Team Leader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34" w14:textId="77777777" w:rsidR="00DD659D" w:rsidRDefault="00FD0C0B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February 2023 - May 2024</w:t>
            </w:r>
          </w:p>
        </w:tc>
      </w:tr>
    </w:tbl>
    <w:p w14:paraId="75DFC436" w14:textId="77777777" w:rsidR="00DD659D" w:rsidRDefault="00DD659D"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012"/>
        <w:gridCol w:w="3775"/>
      </w:tblGrid>
      <w:tr w:rsidR="00DD659D" w14:paraId="75DFC439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37" w14:textId="77777777" w:rsidR="00DD659D" w:rsidRDefault="00DD659D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38" w14:textId="77777777" w:rsidR="00DD659D" w:rsidRDefault="00DD659D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D659D" w14:paraId="75DFC43B" w14:textId="77777777" w:rsidTr="00837774">
        <w:tc>
          <w:tcPr>
            <w:tcW w:w="3250" w:type="pct"/>
            <w:gridSpan w:val="2"/>
            <w:tcBorders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3A" w14:textId="77777777" w:rsidR="00DD659D" w:rsidRDefault="00FD0C0B">
            <w:pPr>
              <w:spacing w:after="90"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Soccer Bot, CPP Robotics Club</w:t>
            </w:r>
          </w:p>
        </w:tc>
      </w:tr>
    </w:tbl>
    <w:p w14:paraId="75DFC43C" w14:textId="77777777" w:rsidR="00DD659D" w:rsidRDefault="00FD0C0B">
      <w:pPr>
        <w:numPr>
          <w:ilvl w:val="0"/>
          <w:numId w:val="11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Headed construction and testing of an RC car with four-wheel drive and variable speed capability.</w:t>
      </w:r>
    </w:p>
    <w:p w14:paraId="75DFC43D" w14:textId="77777777" w:rsidR="00DD659D" w:rsidRDefault="00FD0C0B">
      <w:pPr>
        <w:numPr>
          <w:ilvl w:val="0"/>
          <w:numId w:val="11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Devised an Arduino program that interprets radio signals for motor controls and LED speed indications.</w:t>
      </w:r>
    </w:p>
    <w:p w14:paraId="75DFC43E" w14:textId="77777777" w:rsidR="00DD659D" w:rsidRDefault="00FD0C0B">
      <w:pPr>
        <w:numPr>
          <w:ilvl w:val="0"/>
          <w:numId w:val="11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Collaborated in the campus wide Soccer Bot Tournament with project leaders.</w:t>
      </w:r>
    </w:p>
    <w:p w14:paraId="75DFC43F" w14:textId="77777777" w:rsidR="00DD659D" w:rsidRDefault="00FD0C0B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 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012"/>
        <w:gridCol w:w="3775"/>
      </w:tblGrid>
      <w:tr w:rsidR="00DD659D" w14:paraId="75DFC442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40" w14:textId="77777777" w:rsidR="00DD659D" w:rsidRDefault="00DD659D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41" w14:textId="77777777" w:rsidR="00DD659D" w:rsidRDefault="00DD659D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D659D" w14:paraId="75DFC445" w14:textId="77777777" w:rsidTr="00837774">
        <w:tc>
          <w:tcPr>
            <w:tcW w:w="3250" w:type="pct"/>
            <w:tcBorders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43" w14:textId="77777777" w:rsidR="00DD659D" w:rsidRDefault="00FD0C0B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Lab Assistant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44" w14:textId="28738D47" w:rsidR="00DD659D" w:rsidRDefault="003C1864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February</w:t>
            </w:r>
            <w:r w:rsidR="00FD0C0B">
              <w:rPr>
                <w:rFonts w:ascii="Calibri" w:eastAsia="Calibri" w:hAnsi="Calibri" w:cs="Calibri"/>
                <w:sz w:val="22"/>
                <w:szCs w:val="22"/>
              </w:rPr>
              <w:t xml:space="preserve"> 2024 - May 2024</w:t>
            </w:r>
          </w:p>
        </w:tc>
      </w:tr>
    </w:tbl>
    <w:p w14:paraId="75DFC446" w14:textId="77777777" w:rsidR="00DD659D" w:rsidRDefault="00DD659D"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012"/>
        <w:gridCol w:w="3775"/>
      </w:tblGrid>
      <w:tr w:rsidR="00DD659D" w14:paraId="75DFC449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47" w14:textId="77777777" w:rsidR="00DD659D" w:rsidRDefault="00DD659D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48" w14:textId="77777777" w:rsidR="00DD659D" w:rsidRDefault="00DD659D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D659D" w14:paraId="75DFC44B" w14:textId="77777777">
        <w:tc>
          <w:tcPr>
            <w:tcW w:w="325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4A" w14:textId="3644A338" w:rsidR="00DD659D" w:rsidRDefault="00E87A7C">
            <w:pPr>
              <w:spacing w:after="90"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State Variable Filter, </w:t>
            </w:r>
            <w:r w:rsidR="00FD0C0B">
              <w:rPr>
                <w:rFonts w:ascii="Calibri" w:eastAsia="Calibri" w:hAnsi="Calibri" w:cs="Calibri"/>
                <w:sz w:val="22"/>
                <w:szCs w:val="22"/>
              </w:rPr>
              <w:t>Electric Circuit Analysis Lab</w:t>
            </w:r>
          </w:p>
        </w:tc>
      </w:tr>
    </w:tbl>
    <w:p w14:paraId="75DFC44C" w14:textId="77777777" w:rsidR="00DD659D" w:rsidRDefault="00FD0C0B">
      <w:pPr>
        <w:numPr>
          <w:ilvl w:val="0"/>
          <w:numId w:val="12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Calculated transfer functions and quality factor of a three-state variable filter.</w:t>
      </w:r>
    </w:p>
    <w:p w14:paraId="75DFC44D" w14:textId="77777777" w:rsidR="00DD659D" w:rsidRDefault="00FD0C0B">
      <w:pPr>
        <w:numPr>
          <w:ilvl w:val="0"/>
          <w:numId w:val="12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Simulated the design leveraging PSpice and created a PCB filter design using Altium.</w:t>
      </w:r>
    </w:p>
    <w:p w14:paraId="75DFC44E" w14:textId="77777777" w:rsidR="00DD659D" w:rsidRDefault="00FD0C0B">
      <w:pPr>
        <w:numPr>
          <w:ilvl w:val="0"/>
          <w:numId w:val="12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Implemented the design using three operational amplifiers along with various resistors and capacitors.</w:t>
      </w:r>
    </w:p>
    <w:p w14:paraId="75DFC44F" w14:textId="77777777" w:rsidR="00DD659D" w:rsidRDefault="00FD0C0B">
      <w:pPr>
        <w:numPr>
          <w:ilvl w:val="0"/>
          <w:numId w:val="12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Measured the center frequency and proved the state variability of the filter.</w:t>
      </w:r>
    </w:p>
    <w:p w14:paraId="75DFC450" w14:textId="77777777" w:rsidR="00DD659D" w:rsidRDefault="00FD0C0B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 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012"/>
        <w:gridCol w:w="3775"/>
      </w:tblGrid>
      <w:tr w:rsidR="00DD659D" w14:paraId="75DFC453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51" w14:textId="77777777" w:rsidR="00DD659D" w:rsidRDefault="00DD659D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52" w14:textId="77777777" w:rsidR="00DD659D" w:rsidRDefault="00DD659D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D659D" w14:paraId="75DFC456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54" w14:textId="77777777" w:rsidR="00DD659D" w:rsidRDefault="00FD0C0B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Team Leader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55" w14:textId="363CA8E0" w:rsidR="00DD659D" w:rsidRDefault="00E02465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August</w:t>
            </w:r>
            <w:r w:rsidR="00FD0C0B">
              <w:rPr>
                <w:rFonts w:ascii="Calibri" w:eastAsia="Calibri" w:hAnsi="Calibri" w:cs="Calibri"/>
                <w:sz w:val="22"/>
                <w:szCs w:val="22"/>
              </w:rPr>
              <w:t xml:space="preserve"> 2024 - </w:t>
            </w:r>
            <w:r w:rsidR="00030850">
              <w:rPr>
                <w:rFonts w:ascii="Calibri" w:eastAsia="Calibri" w:hAnsi="Calibri" w:cs="Calibri"/>
                <w:sz w:val="22"/>
                <w:szCs w:val="22"/>
              </w:rPr>
              <w:t>Present</w:t>
            </w:r>
          </w:p>
        </w:tc>
      </w:tr>
    </w:tbl>
    <w:p w14:paraId="75DFC457" w14:textId="77777777" w:rsidR="00DD659D" w:rsidRDefault="00DD659D"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012"/>
        <w:gridCol w:w="3775"/>
      </w:tblGrid>
      <w:tr w:rsidR="00DD659D" w14:paraId="75DFC45A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58" w14:textId="77777777" w:rsidR="00DD659D" w:rsidRDefault="00DD659D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59" w14:textId="77777777" w:rsidR="00DD659D" w:rsidRDefault="00DD659D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D659D" w14:paraId="75DFC45C" w14:textId="77777777">
        <w:tc>
          <w:tcPr>
            <w:tcW w:w="325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FC45B" w14:textId="772ABFA1" w:rsidR="00DD659D" w:rsidRDefault="00BA567C">
            <w:pPr>
              <w:spacing w:after="90"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Traffic Signal </w:t>
            </w:r>
            <w:r w:rsidR="00DF2F88">
              <w:rPr>
                <w:rFonts w:ascii="Calibri" w:eastAsia="Calibri" w:hAnsi="Calibri" w:cs="Calibri"/>
                <w:sz w:val="22"/>
                <w:szCs w:val="22"/>
              </w:rPr>
              <w:t>Controller</w:t>
            </w:r>
            <w:r w:rsidR="00AF6298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="00DF2F88">
              <w:rPr>
                <w:rFonts w:ascii="Calibri" w:eastAsia="Calibri" w:hAnsi="Calibri" w:cs="Calibri"/>
                <w:sz w:val="22"/>
                <w:szCs w:val="22"/>
              </w:rPr>
              <w:t>PIC18F4</w:t>
            </w:r>
            <w:r w:rsidR="00443652">
              <w:rPr>
                <w:rFonts w:ascii="Calibri" w:eastAsia="Calibri" w:hAnsi="Calibri" w:cs="Calibri"/>
                <w:sz w:val="22"/>
                <w:szCs w:val="22"/>
              </w:rPr>
              <w:t xml:space="preserve">620 </w:t>
            </w:r>
            <w:r w:rsidR="00E87A7C">
              <w:rPr>
                <w:rFonts w:ascii="Calibri" w:eastAsia="Calibri" w:hAnsi="Calibri" w:cs="Calibri"/>
                <w:sz w:val="22"/>
                <w:szCs w:val="22"/>
              </w:rPr>
              <w:t>project</w:t>
            </w:r>
          </w:p>
        </w:tc>
      </w:tr>
    </w:tbl>
    <w:p w14:paraId="75DFC45D" w14:textId="4CC1E031" w:rsidR="00DD659D" w:rsidRDefault="00FD0C0B">
      <w:pPr>
        <w:numPr>
          <w:ilvl w:val="0"/>
          <w:numId w:val="13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Designed </w:t>
      </w:r>
      <w:r w:rsidR="00BA567C">
        <w:rPr>
          <w:rFonts w:ascii="Calibri" w:eastAsia="Calibri" w:hAnsi="Calibri" w:cs="Calibri"/>
          <w:sz w:val="22"/>
          <w:szCs w:val="22"/>
        </w:rPr>
        <w:t xml:space="preserve">a </w:t>
      </w:r>
      <w:r w:rsidR="00443652">
        <w:rPr>
          <w:rFonts w:ascii="Calibri" w:eastAsia="Calibri" w:hAnsi="Calibri" w:cs="Calibri"/>
          <w:sz w:val="22"/>
          <w:szCs w:val="22"/>
        </w:rPr>
        <w:t>program that</w:t>
      </w:r>
      <w:r w:rsidR="00BA567C">
        <w:rPr>
          <w:rFonts w:ascii="Calibri" w:eastAsia="Calibri" w:hAnsi="Calibri" w:cs="Calibri"/>
          <w:sz w:val="22"/>
          <w:szCs w:val="22"/>
        </w:rPr>
        <w:t xml:space="preserve"> performs a traffic signal sequence consisting of</w:t>
      </w:r>
      <w:r w:rsidR="00D3276A">
        <w:rPr>
          <w:rFonts w:ascii="Calibri" w:eastAsia="Calibri" w:hAnsi="Calibri" w:cs="Calibri"/>
          <w:sz w:val="22"/>
          <w:szCs w:val="22"/>
        </w:rPr>
        <w:t xml:space="preserve"> day, night and maintenance modes</w:t>
      </w:r>
      <w:r w:rsidR="002D6876">
        <w:rPr>
          <w:rFonts w:ascii="Calibri" w:eastAsia="Calibri" w:hAnsi="Calibri" w:cs="Calibri"/>
          <w:sz w:val="22"/>
          <w:szCs w:val="22"/>
        </w:rPr>
        <w:t>.</w:t>
      </w:r>
    </w:p>
    <w:p w14:paraId="75DFC45E" w14:textId="3A54BB4D" w:rsidR="00FC2DBB" w:rsidRDefault="00FD0C0B" w:rsidP="00FC2DBB">
      <w:pPr>
        <w:numPr>
          <w:ilvl w:val="0"/>
          <w:numId w:val="13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Implemented </w:t>
      </w:r>
      <w:r w:rsidR="00FC2DBB">
        <w:rPr>
          <w:rFonts w:ascii="Calibri" w:eastAsia="Calibri" w:hAnsi="Calibri" w:cs="Calibri"/>
          <w:sz w:val="22"/>
          <w:szCs w:val="22"/>
        </w:rPr>
        <w:t xml:space="preserve">switches and buttons </w:t>
      </w:r>
      <w:r w:rsidR="00472167">
        <w:rPr>
          <w:rFonts w:ascii="Calibri" w:eastAsia="Calibri" w:hAnsi="Calibri" w:cs="Calibri"/>
          <w:sz w:val="22"/>
          <w:szCs w:val="22"/>
        </w:rPr>
        <w:t xml:space="preserve">as inputs </w:t>
      </w:r>
      <w:r w:rsidR="008A102A">
        <w:rPr>
          <w:rFonts w:ascii="Calibri" w:eastAsia="Calibri" w:hAnsi="Calibri" w:cs="Calibri"/>
          <w:sz w:val="22"/>
          <w:szCs w:val="22"/>
        </w:rPr>
        <w:t>using conditional and unconditional I/O techniques</w:t>
      </w:r>
      <w:r w:rsidR="00472167">
        <w:rPr>
          <w:rFonts w:ascii="Calibri" w:eastAsia="Calibri" w:hAnsi="Calibri" w:cs="Calibri"/>
          <w:sz w:val="22"/>
          <w:szCs w:val="22"/>
        </w:rPr>
        <w:t xml:space="preserve"> to detect </w:t>
      </w:r>
      <w:r w:rsidR="00D3276A">
        <w:rPr>
          <w:rFonts w:ascii="Calibri" w:eastAsia="Calibri" w:hAnsi="Calibri" w:cs="Calibri"/>
          <w:sz w:val="22"/>
          <w:szCs w:val="22"/>
        </w:rPr>
        <w:t xml:space="preserve">left turn lane </w:t>
      </w:r>
      <w:r w:rsidR="00472167">
        <w:rPr>
          <w:rFonts w:ascii="Calibri" w:eastAsia="Calibri" w:hAnsi="Calibri" w:cs="Calibri"/>
          <w:sz w:val="22"/>
          <w:szCs w:val="22"/>
        </w:rPr>
        <w:t>traffic and pedestrians</w:t>
      </w:r>
      <w:r w:rsidR="00D3276A">
        <w:rPr>
          <w:rFonts w:ascii="Calibri" w:eastAsia="Calibri" w:hAnsi="Calibri" w:cs="Calibri"/>
          <w:sz w:val="22"/>
          <w:szCs w:val="22"/>
        </w:rPr>
        <w:t>.</w:t>
      </w:r>
    </w:p>
    <w:p w14:paraId="409C8E7C" w14:textId="1EE14F91" w:rsidR="006D6622" w:rsidRDefault="00472167">
      <w:pPr>
        <w:numPr>
          <w:ilvl w:val="0"/>
          <w:numId w:val="13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Displayed traffic signals using </w:t>
      </w:r>
      <w:r w:rsidR="00633580">
        <w:rPr>
          <w:rFonts w:ascii="Calibri" w:eastAsia="Calibri" w:hAnsi="Calibri" w:cs="Calibri"/>
          <w:sz w:val="22"/>
          <w:szCs w:val="22"/>
        </w:rPr>
        <w:t>RGB LEDs, count down times using 7-segment displays</w:t>
      </w:r>
      <w:r w:rsidR="0001100C">
        <w:rPr>
          <w:rFonts w:ascii="Calibri" w:eastAsia="Calibri" w:hAnsi="Calibri" w:cs="Calibri"/>
          <w:sz w:val="22"/>
          <w:szCs w:val="22"/>
        </w:rPr>
        <w:t>, and all information</w:t>
      </w:r>
      <w:r w:rsidR="008E75D2">
        <w:rPr>
          <w:rFonts w:ascii="Calibri" w:eastAsia="Calibri" w:hAnsi="Calibri" w:cs="Calibri"/>
          <w:sz w:val="22"/>
          <w:szCs w:val="22"/>
        </w:rPr>
        <w:t xml:space="preserve"> including traffic signals and count down times</w:t>
      </w:r>
      <w:r w:rsidR="0001100C">
        <w:rPr>
          <w:rFonts w:ascii="Calibri" w:eastAsia="Calibri" w:hAnsi="Calibri" w:cs="Calibri"/>
          <w:sz w:val="22"/>
          <w:szCs w:val="22"/>
        </w:rPr>
        <w:t xml:space="preserve"> using a colored LCD screen</w:t>
      </w:r>
      <w:r w:rsidR="00B96470">
        <w:rPr>
          <w:rFonts w:ascii="Calibri" w:eastAsia="Calibri" w:hAnsi="Calibri" w:cs="Calibri"/>
          <w:sz w:val="22"/>
          <w:szCs w:val="22"/>
        </w:rPr>
        <w:t>.</w:t>
      </w:r>
    </w:p>
    <w:p w14:paraId="07F03112" w14:textId="1D8C7F87" w:rsidR="00B96470" w:rsidRDefault="00B96470">
      <w:pPr>
        <w:numPr>
          <w:ilvl w:val="0"/>
          <w:numId w:val="13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Deployed </w:t>
      </w:r>
      <w:r w:rsidR="002C73F5">
        <w:rPr>
          <w:rFonts w:ascii="Calibri" w:eastAsia="Calibri" w:hAnsi="Calibri" w:cs="Calibri"/>
          <w:sz w:val="22"/>
          <w:szCs w:val="22"/>
        </w:rPr>
        <w:t xml:space="preserve">multi-file programming in C to </w:t>
      </w:r>
      <w:r w:rsidR="00B2665C">
        <w:rPr>
          <w:rFonts w:ascii="Calibri" w:eastAsia="Calibri" w:hAnsi="Calibri" w:cs="Calibri"/>
          <w:sz w:val="22"/>
          <w:szCs w:val="22"/>
        </w:rPr>
        <w:t>improve coding and debugging efficiency</w:t>
      </w:r>
      <w:r w:rsidR="008E75D2">
        <w:rPr>
          <w:rFonts w:ascii="Calibri" w:eastAsia="Calibri" w:hAnsi="Calibri" w:cs="Calibri"/>
          <w:sz w:val="22"/>
          <w:szCs w:val="22"/>
        </w:rPr>
        <w:t>.</w:t>
      </w:r>
    </w:p>
    <w:p w14:paraId="75DFC45F" w14:textId="77777777" w:rsidR="00DD659D" w:rsidRDefault="00FD0C0B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 </w:t>
      </w:r>
    </w:p>
    <w:p w14:paraId="75DFC460" w14:textId="77777777" w:rsidR="00DD659D" w:rsidRDefault="00FD0C0B">
      <w:pPr>
        <w:spacing w:line="220" w:lineRule="atLeast"/>
        <w:rPr>
          <w:rFonts w:ascii="Calibri" w:eastAsia="Calibri" w:hAnsi="Calibri" w:cs="Calibri"/>
          <w:b/>
          <w:bCs/>
          <w:caps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>experience</w:t>
      </w:r>
    </w:p>
    <w:tbl>
      <w:tblPr>
        <w:tblStyle w:val="tableMsoNormalTable"/>
        <w:tblW w:w="5000" w:type="pct"/>
        <w:tblLook w:val="05E0" w:firstRow="1" w:lastRow="1" w:firstColumn="1" w:lastColumn="1" w:noHBand="0" w:noVBand="1"/>
      </w:tblPr>
      <w:tblGrid>
        <w:gridCol w:w="7152"/>
        <w:gridCol w:w="3851"/>
      </w:tblGrid>
      <w:tr w:rsidR="00DD659D" w14:paraId="75DFC463" w14:textId="77777777" w:rsidTr="00837774">
        <w:tc>
          <w:tcPr>
            <w:tcW w:w="3250" w:type="pct"/>
            <w:hideMark/>
          </w:tcPr>
          <w:p w14:paraId="75DFC461" w14:textId="77777777" w:rsidR="00DD659D" w:rsidRDefault="00DD659D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0" w:type="pct"/>
            <w:hideMark/>
          </w:tcPr>
          <w:p w14:paraId="75DFC462" w14:textId="77777777" w:rsidR="00DD659D" w:rsidRDefault="00DD659D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D659D" w14:paraId="75DFC466" w14:textId="77777777" w:rsidTr="00837774">
        <w:tc>
          <w:tcPr>
            <w:tcW w:w="3250" w:type="pct"/>
            <w:hideMark/>
          </w:tcPr>
          <w:p w14:paraId="75DFC464" w14:textId="29D7810A" w:rsidR="00DD659D" w:rsidRDefault="00FD0C0B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IT Support Specialist</w:t>
            </w:r>
          </w:p>
        </w:tc>
        <w:tc>
          <w:tcPr>
            <w:tcW w:w="1750" w:type="pct"/>
            <w:hideMark/>
          </w:tcPr>
          <w:p w14:paraId="75DFC465" w14:textId="77777777" w:rsidR="00DD659D" w:rsidRDefault="00FD0C0B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June 2022 - Present</w:t>
            </w:r>
          </w:p>
        </w:tc>
      </w:tr>
    </w:tbl>
    <w:p w14:paraId="75DFC467" w14:textId="5F51172D" w:rsidR="00DD659D" w:rsidRDefault="00FD0C0B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4fw4undefined"/>
          <w:rFonts w:ascii="Calibri" w:eastAsia="Calibri" w:hAnsi="Calibri" w:cs="Calibri"/>
          <w:sz w:val="22"/>
          <w:szCs w:val="22"/>
        </w:rPr>
        <w:t>Lee Starloop IT</w:t>
      </w:r>
      <w:r>
        <w:rPr>
          <w:rStyle w:val="fs14fw4undefinedtdn"/>
          <w:rFonts w:ascii="Calibri" w:eastAsia="Calibri" w:hAnsi="Calibri" w:cs="Calibri"/>
          <w:sz w:val="22"/>
          <w:szCs w:val="22"/>
        </w:rPr>
        <w:t xml:space="preserve">, </w:t>
      </w:r>
      <w:r>
        <w:rPr>
          <w:rStyle w:val="fs14fw4undefined"/>
          <w:rFonts w:ascii="Calibri" w:eastAsia="Calibri" w:hAnsi="Calibri" w:cs="Calibri"/>
          <w:sz w:val="22"/>
          <w:szCs w:val="22"/>
        </w:rPr>
        <w:t>Irvine</w:t>
      </w:r>
      <w:r w:rsidR="00D4204E">
        <w:rPr>
          <w:rStyle w:val="fs14fw4undefined"/>
          <w:rFonts w:ascii="Calibri" w:eastAsia="Calibri" w:hAnsi="Calibri" w:cs="Calibri"/>
          <w:sz w:val="22"/>
          <w:szCs w:val="22"/>
        </w:rPr>
        <w:t>, CA</w:t>
      </w:r>
    </w:p>
    <w:p w14:paraId="75DFC468" w14:textId="77777777" w:rsidR="00DD659D" w:rsidRDefault="00FD0C0B">
      <w:pPr>
        <w:numPr>
          <w:ilvl w:val="0"/>
          <w:numId w:val="14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Maintaining, managing, and configuring computers using Remote Desktop Protocol for 3 fleets of computers designated for one clinical research center and two business centers.</w:t>
      </w:r>
    </w:p>
    <w:p w14:paraId="75DFC469" w14:textId="77777777" w:rsidR="00DD659D" w:rsidRDefault="00FD0C0B">
      <w:pPr>
        <w:numPr>
          <w:ilvl w:val="0"/>
          <w:numId w:val="14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Resolving hardware and software issues for computers, printers and Wi-Fi networks through remote support, and on-site visits while collaborating with team members and clients.</w:t>
      </w:r>
    </w:p>
    <w:p w14:paraId="75DFC46A" w14:textId="77777777" w:rsidR="00DD659D" w:rsidRDefault="00FD0C0B">
      <w:pPr>
        <w:numPr>
          <w:ilvl w:val="0"/>
          <w:numId w:val="14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Refurbishing and deploying 5 to 10 used and new enterprise and commercial computers per week utilizing Acronis disk cloning software.</w:t>
      </w:r>
    </w:p>
    <w:p w14:paraId="75DFC46B" w14:textId="77777777" w:rsidR="00DD659D" w:rsidRDefault="00FD0C0B">
      <w:pPr>
        <w:numPr>
          <w:ilvl w:val="0"/>
          <w:numId w:val="14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Controlling computer domains using Windows Active Directory and Bitdefender Cybersecurity Software.</w:t>
      </w:r>
    </w:p>
    <w:p w14:paraId="75DFC46C" w14:textId="77777777" w:rsidR="00DD659D" w:rsidRDefault="00FD0C0B">
      <w:pPr>
        <w:numPr>
          <w:ilvl w:val="0"/>
          <w:numId w:val="14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Automating routine checks and data analysis leveraging Windows batch, PowerShell and Python scripts resulting in improved preventative operations.</w:t>
      </w:r>
    </w:p>
    <w:sectPr w:rsidR="00DD659D">
      <w:pgSz w:w="12225" w:h="15810"/>
      <w:pgMar w:top="719" w:right="719" w:bottom="719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56101F48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4D8A2B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7475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B920F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6D0A8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7AEE7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34F7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E6857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A1A50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08BEC5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80AA1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DD6CC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69EE8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260E1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14E54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F347B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E2A5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3C8F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37A4EB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BC0D1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D72D7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740F5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B8235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F427D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A656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9B833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82E8E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B18DC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DBCEA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0EE8A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96C7A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63AF1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BF0DF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8A006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3689D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A386E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13448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82292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A52DB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BE8E2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5C0D2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57459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EDEC4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68C15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05251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0AA854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F7C10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B140D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DF606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A7A1D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3C846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4BA77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2A1B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CECB0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CB3695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13224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FCC61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6BA43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B5AD3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E60BB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962C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F67C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1783E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EAAA27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A6C5B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BE637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D10CC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46CE5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94ABC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468FA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7E0A5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B4AE2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CDD631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9E42F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64D3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B80CE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960F0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FF458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7C0E5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ECCF5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CB01A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9028C3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DA216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F30D7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23864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27C3A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9A424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28C70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E3622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DA09C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963AAE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D7C45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DA6B8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D24F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92CEC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16462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624A5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D2C75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DC294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F78EA8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FD8A3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4EE98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D22B0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1207D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55679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C7017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11EF7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DC42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D0107B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83808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86644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D7CC1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020F7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3D28C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18C72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81809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8A4FF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21B807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0EC6D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0D068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E2026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C211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8A83A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6295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B5CE6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8620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831605280">
    <w:abstractNumId w:val="0"/>
  </w:num>
  <w:num w:numId="2" w16cid:durableId="448856420">
    <w:abstractNumId w:val="1"/>
  </w:num>
  <w:num w:numId="3" w16cid:durableId="15499018">
    <w:abstractNumId w:val="2"/>
  </w:num>
  <w:num w:numId="4" w16cid:durableId="1279290061">
    <w:abstractNumId w:val="3"/>
  </w:num>
  <w:num w:numId="5" w16cid:durableId="2056927655">
    <w:abstractNumId w:val="4"/>
  </w:num>
  <w:num w:numId="6" w16cid:durableId="1031881479">
    <w:abstractNumId w:val="5"/>
  </w:num>
  <w:num w:numId="7" w16cid:durableId="154273209">
    <w:abstractNumId w:val="6"/>
  </w:num>
  <w:num w:numId="8" w16cid:durableId="1149444140">
    <w:abstractNumId w:val="7"/>
  </w:num>
  <w:num w:numId="9" w16cid:durableId="1961910401">
    <w:abstractNumId w:val="8"/>
  </w:num>
  <w:num w:numId="10" w16cid:durableId="1634208541">
    <w:abstractNumId w:val="9"/>
  </w:num>
  <w:num w:numId="11" w16cid:durableId="1151218554">
    <w:abstractNumId w:val="10"/>
  </w:num>
  <w:num w:numId="12" w16cid:durableId="26683342">
    <w:abstractNumId w:val="11"/>
  </w:num>
  <w:num w:numId="13" w16cid:durableId="482501544">
    <w:abstractNumId w:val="12"/>
  </w:num>
  <w:num w:numId="14" w16cid:durableId="14959503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659D"/>
    <w:rsid w:val="0001100C"/>
    <w:rsid w:val="00030850"/>
    <w:rsid w:val="000F0CE2"/>
    <w:rsid w:val="00130B14"/>
    <w:rsid w:val="001A0C3F"/>
    <w:rsid w:val="001B461C"/>
    <w:rsid w:val="002A0A27"/>
    <w:rsid w:val="002C73F5"/>
    <w:rsid w:val="002D6876"/>
    <w:rsid w:val="002F7975"/>
    <w:rsid w:val="003C1864"/>
    <w:rsid w:val="00443652"/>
    <w:rsid w:val="00472167"/>
    <w:rsid w:val="005535F6"/>
    <w:rsid w:val="00554F3F"/>
    <w:rsid w:val="005667B6"/>
    <w:rsid w:val="00611FA4"/>
    <w:rsid w:val="00633580"/>
    <w:rsid w:val="006A1794"/>
    <w:rsid w:val="006A4E0E"/>
    <w:rsid w:val="006D6622"/>
    <w:rsid w:val="0074525E"/>
    <w:rsid w:val="00837774"/>
    <w:rsid w:val="008A102A"/>
    <w:rsid w:val="008C732B"/>
    <w:rsid w:val="008E75D2"/>
    <w:rsid w:val="00991B60"/>
    <w:rsid w:val="009D5DB6"/>
    <w:rsid w:val="00AC7F54"/>
    <w:rsid w:val="00AF6298"/>
    <w:rsid w:val="00B2665C"/>
    <w:rsid w:val="00B96470"/>
    <w:rsid w:val="00BA567C"/>
    <w:rsid w:val="00C4462D"/>
    <w:rsid w:val="00D3276A"/>
    <w:rsid w:val="00D4204E"/>
    <w:rsid w:val="00DD659D"/>
    <w:rsid w:val="00DF2F88"/>
    <w:rsid w:val="00E020DE"/>
    <w:rsid w:val="00E02465"/>
    <w:rsid w:val="00E87A7C"/>
    <w:rsid w:val="00FC2DBB"/>
    <w:rsid w:val="00FD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FC411"/>
  <w15:docId w15:val="{5E25C197-FBF6-4F2E-AD5D-B31E5481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4fw4undefinedtdn">
    <w:name w:val="fs14 fw4 undefined tdn"/>
    <w:basedOn w:val="DefaultParagraphFont"/>
  </w:style>
  <w:style w:type="character" w:customStyle="1" w:styleId="fs14fw4undefined">
    <w:name w:val="fs14 fw4 undefined"/>
    <w:basedOn w:val="DefaultParagraphFont"/>
  </w:style>
  <w:style w:type="character" w:customStyle="1" w:styleId="fs14fw4text-leftundefinedtdn">
    <w:name w:val="fs14 fw4 text-left undefined tdn"/>
    <w:basedOn w:val="DefaultParagraphFont"/>
  </w:style>
  <w:style w:type="character" w:customStyle="1" w:styleId="fs14fw4text-leftundefined">
    <w:name w:val="fs14 fw4 text-left undefined"/>
    <w:basedOn w:val="DefaultParagraphFont"/>
  </w:style>
  <w:style w:type="table" w:customStyle="1" w:styleId="tableMsoNormalTable">
    <w:name w:val="table_MsoNormalTable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ungnyin@cpp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Kaung Nyi Naing</cp:lastModifiedBy>
  <cp:revision>3</cp:revision>
  <cp:lastPrinted>2024-11-08T05:00:00Z</cp:lastPrinted>
  <dcterms:created xsi:type="dcterms:W3CDTF">2024-11-08T04:59:00Z</dcterms:created>
  <dcterms:modified xsi:type="dcterms:W3CDTF">2024-11-08T05:01:00Z</dcterms:modified>
</cp:coreProperties>
</file>